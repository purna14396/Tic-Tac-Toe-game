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B252" w14:textId="33F9B5D0" w:rsidR="00A9204E" w:rsidRPr="00987BD3" w:rsidRDefault="00A51D03" w:rsidP="00987BD3">
      <w:pPr>
        <w:jc w:val="center"/>
        <w:rPr>
          <w:b/>
          <w:bCs/>
          <w:sz w:val="72"/>
          <w:szCs w:val="72"/>
          <w:u w:val="single"/>
          <w:lang w:val="en-IN"/>
        </w:rPr>
      </w:pPr>
      <w:r w:rsidRPr="00987BD3">
        <w:rPr>
          <w:b/>
          <w:bCs/>
          <w:sz w:val="72"/>
          <w:szCs w:val="72"/>
          <w:u w:val="single"/>
          <w:lang w:val="en-IN"/>
        </w:rPr>
        <w:t>TIC TAC TOE GAME</w:t>
      </w:r>
    </w:p>
    <w:p w14:paraId="7881747F" w14:textId="195F22C0" w:rsidR="00A51D03" w:rsidRDefault="00A51D03">
      <w:pPr>
        <w:rPr>
          <w:sz w:val="40"/>
          <w:szCs w:val="40"/>
          <w:lang w:val="en-IN"/>
        </w:rPr>
      </w:pPr>
    </w:p>
    <w:p w14:paraId="71C4E7E7" w14:textId="2A01860D" w:rsidR="00A51D03" w:rsidRPr="00987BD3" w:rsidRDefault="00A51D03">
      <w:pPr>
        <w:rPr>
          <w:sz w:val="40"/>
          <w:szCs w:val="40"/>
          <w:lang w:val="en-IN"/>
        </w:rPr>
      </w:pPr>
    </w:p>
    <w:p w14:paraId="214B7235" w14:textId="77777777" w:rsidR="00987BD3" w:rsidRPr="00987BD3" w:rsidRDefault="00987BD3" w:rsidP="00987BD3">
      <w:pPr>
        <w:rPr>
          <w:sz w:val="40"/>
          <w:szCs w:val="40"/>
        </w:rPr>
      </w:pPr>
      <w:r w:rsidRPr="00987BD3">
        <w:rPr>
          <w:b/>
          <w:bCs/>
          <w:sz w:val="40"/>
          <w:szCs w:val="40"/>
        </w:rPr>
        <w:t xml:space="preserve">Reg </w:t>
      </w:r>
      <w:proofErr w:type="gramStart"/>
      <w:r w:rsidRPr="00987BD3">
        <w:rPr>
          <w:b/>
          <w:bCs/>
          <w:sz w:val="40"/>
          <w:szCs w:val="40"/>
        </w:rPr>
        <w:t>No :</w:t>
      </w:r>
      <w:proofErr w:type="gramEnd"/>
      <w:r w:rsidRPr="00987BD3">
        <w:rPr>
          <w:sz w:val="40"/>
          <w:szCs w:val="40"/>
        </w:rPr>
        <w:t xml:space="preserve"> 41731092</w:t>
      </w:r>
    </w:p>
    <w:p w14:paraId="6669291A" w14:textId="77777777" w:rsidR="00987BD3" w:rsidRPr="00987BD3" w:rsidRDefault="00987BD3" w:rsidP="00987BD3">
      <w:pPr>
        <w:rPr>
          <w:sz w:val="40"/>
          <w:szCs w:val="40"/>
        </w:rPr>
      </w:pPr>
      <w:proofErr w:type="gramStart"/>
      <w:r w:rsidRPr="00987BD3">
        <w:rPr>
          <w:b/>
          <w:bCs/>
          <w:sz w:val="40"/>
          <w:szCs w:val="40"/>
        </w:rPr>
        <w:t>Name :</w:t>
      </w:r>
      <w:proofErr w:type="gramEnd"/>
      <w:r w:rsidRPr="00987BD3">
        <w:rPr>
          <w:sz w:val="40"/>
          <w:szCs w:val="40"/>
        </w:rPr>
        <w:t xml:space="preserve">   P. Purna Sai</w:t>
      </w:r>
    </w:p>
    <w:p w14:paraId="6B5AC015" w14:textId="77777777" w:rsidR="00987BD3" w:rsidRDefault="00987BD3" w:rsidP="00987BD3">
      <w:pPr>
        <w:rPr>
          <w:sz w:val="40"/>
          <w:szCs w:val="40"/>
        </w:rPr>
      </w:pPr>
      <w:proofErr w:type="gramStart"/>
      <w:r w:rsidRPr="00987BD3">
        <w:rPr>
          <w:b/>
          <w:bCs/>
          <w:sz w:val="40"/>
          <w:szCs w:val="40"/>
        </w:rPr>
        <w:t>Branch :</w:t>
      </w:r>
      <w:proofErr w:type="gramEnd"/>
      <w:r w:rsidRPr="00987BD3">
        <w:rPr>
          <w:sz w:val="40"/>
          <w:szCs w:val="40"/>
        </w:rPr>
        <w:t xml:space="preserve"> B.E  CSE-AI (A3)</w:t>
      </w:r>
    </w:p>
    <w:p w14:paraId="23511F2E" w14:textId="70231010" w:rsidR="00DB6149" w:rsidRPr="00DB6149" w:rsidRDefault="00B92D94" w:rsidP="00DB6149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Subject :</w:t>
      </w:r>
      <w:proofErr w:type="gramEnd"/>
      <w:r>
        <w:rPr>
          <w:b/>
          <w:bCs/>
          <w:sz w:val="40"/>
          <w:szCs w:val="40"/>
        </w:rPr>
        <w:t xml:space="preserve"> </w:t>
      </w:r>
      <w:r w:rsidR="00DB6149" w:rsidRPr="00DB6149">
        <w:rPr>
          <w:sz w:val="40"/>
          <w:szCs w:val="40"/>
        </w:rPr>
        <w:t>Code optimizing and debugging</w:t>
      </w:r>
    </w:p>
    <w:p w14:paraId="0D4470C9" w14:textId="6E16FC4B" w:rsidR="00DB6149" w:rsidRPr="00DB6149" w:rsidRDefault="00DB6149" w:rsidP="00DB6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 </w:t>
      </w:r>
      <w:proofErr w:type="gramStart"/>
      <w:r>
        <w:rPr>
          <w:b/>
          <w:bCs/>
          <w:sz w:val="40"/>
          <w:szCs w:val="40"/>
        </w:rPr>
        <w:t>code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SCSA2402</w:t>
      </w:r>
    </w:p>
    <w:p w14:paraId="4AC00FD4" w14:textId="7A25E260" w:rsidR="00B92D94" w:rsidRPr="00987BD3" w:rsidRDefault="00B92D94" w:rsidP="00987BD3">
      <w:pPr>
        <w:rPr>
          <w:sz w:val="40"/>
          <w:szCs w:val="40"/>
        </w:rPr>
      </w:pPr>
    </w:p>
    <w:p w14:paraId="45357FAB" w14:textId="306FA01C" w:rsidR="00A51D03" w:rsidRDefault="00A51D03">
      <w:pPr>
        <w:rPr>
          <w:sz w:val="40"/>
          <w:szCs w:val="40"/>
          <w:lang w:val="en-IN"/>
        </w:rPr>
      </w:pPr>
    </w:p>
    <w:p w14:paraId="4FC40BE6" w14:textId="2DB086A7" w:rsidR="00987BD3" w:rsidRPr="00987BD3" w:rsidRDefault="00A51D03">
      <w:pPr>
        <w:rPr>
          <w:sz w:val="44"/>
          <w:szCs w:val="44"/>
          <w:lang w:val="en-IN"/>
        </w:rPr>
      </w:pPr>
      <w:proofErr w:type="gramStart"/>
      <w:r w:rsidRPr="00987BD3">
        <w:rPr>
          <w:b/>
          <w:bCs/>
          <w:sz w:val="44"/>
          <w:szCs w:val="44"/>
          <w:lang w:val="en-IN"/>
        </w:rPr>
        <w:t>AIM :</w:t>
      </w:r>
      <w:proofErr w:type="gramEnd"/>
    </w:p>
    <w:p w14:paraId="153B2EE6" w14:textId="77777777" w:rsidR="00987BD3" w:rsidRDefault="00987BD3">
      <w:pPr>
        <w:rPr>
          <w:sz w:val="40"/>
          <w:szCs w:val="40"/>
          <w:lang w:val="en-IN"/>
        </w:rPr>
      </w:pPr>
    </w:p>
    <w:p w14:paraId="455E159B" w14:textId="2F095CD5" w:rsidR="00A51D03" w:rsidRDefault="00A51D03">
      <w:pPr>
        <w:rPr>
          <w:sz w:val="36"/>
          <w:szCs w:val="36"/>
          <w:lang w:val="en-IN"/>
        </w:rPr>
      </w:pPr>
      <w:r w:rsidRPr="00A51D03">
        <w:rPr>
          <w:sz w:val="32"/>
          <w:szCs w:val="32"/>
          <w:lang w:val="en-IN"/>
        </w:rPr>
        <w:t xml:space="preserve">To Create TIC TAC </w:t>
      </w:r>
      <w:proofErr w:type="gramStart"/>
      <w:r w:rsidRPr="00A51D03">
        <w:rPr>
          <w:sz w:val="32"/>
          <w:szCs w:val="32"/>
          <w:lang w:val="en-IN"/>
        </w:rPr>
        <w:t>TOE  Game</w:t>
      </w:r>
      <w:proofErr w:type="gramEnd"/>
      <w:r w:rsidRPr="00A51D03">
        <w:rPr>
          <w:sz w:val="32"/>
          <w:szCs w:val="32"/>
          <w:lang w:val="en-IN"/>
        </w:rPr>
        <w:t xml:space="preserve"> using python</w:t>
      </w:r>
      <w:r w:rsidRPr="00A51D03">
        <w:rPr>
          <w:sz w:val="36"/>
          <w:szCs w:val="36"/>
          <w:lang w:val="en-IN"/>
        </w:rPr>
        <w:t xml:space="preserve">  </w:t>
      </w:r>
      <w:r w:rsidRPr="00A51D03">
        <w:rPr>
          <w:sz w:val="32"/>
          <w:szCs w:val="32"/>
          <w:lang w:val="en-IN"/>
        </w:rPr>
        <w:t>language</w:t>
      </w:r>
    </w:p>
    <w:p w14:paraId="3F7C9302" w14:textId="77777777" w:rsidR="00987BD3" w:rsidRDefault="00987BD3">
      <w:pPr>
        <w:rPr>
          <w:sz w:val="36"/>
          <w:szCs w:val="36"/>
          <w:lang w:val="en-IN"/>
        </w:rPr>
      </w:pPr>
    </w:p>
    <w:p w14:paraId="12716A39" w14:textId="0AAAA635" w:rsidR="009610C7" w:rsidRDefault="00A51D03" w:rsidP="00987BD3">
      <w:pPr>
        <w:rPr>
          <w:b/>
          <w:bCs/>
          <w:sz w:val="40"/>
          <w:szCs w:val="40"/>
          <w:lang w:val="en-IN"/>
        </w:rPr>
      </w:pPr>
      <w:r w:rsidRPr="00987BD3">
        <w:rPr>
          <w:b/>
          <w:bCs/>
          <w:sz w:val="40"/>
          <w:szCs w:val="40"/>
          <w:lang w:val="en-IN"/>
        </w:rPr>
        <w:t xml:space="preserve">PROJECT </w:t>
      </w:r>
      <w:proofErr w:type="gramStart"/>
      <w:r w:rsidRPr="00987BD3">
        <w:rPr>
          <w:b/>
          <w:bCs/>
          <w:sz w:val="40"/>
          <w:szCs w:val="40"/>
          <w:lang w:val="en-IN"/>
        </w:rPr>
        <w:t>OVERVIEW :</w:t>
      </w:r>
      <w:proofErr w:type="gramEnd"/>
      <w:r w:rsidRPr="00987BD3">
        <w:rPr>
          <w:b/>
          <w:bCs/>
          <w:sz w:val="40"/>
          <w:szCs w:val="40"/>
          <w:lang w:val="en-IN"/>
        </w:rPr>
        <w:t xml:space="preserve"> </w:t>
      </w:r>
    </w:p>
    <w:p w14:paraId="37FDE7F1" w14:textId="77777777" w:rsidR="00987BD3" w:rsidRDefault="00987BD3" w:rsidP="00987BD3">
      <w:pPr>
        <w:rPr>
          <w:b/>
          <w:bCs/>
          <w:sz w:val="40"/>
          <w:szCs w:val="40"/>
          <w:lang w:val="en-IN"/>
        </w:rPr>
      </w:pPr>
    </w:p>
    <w:p w14:paraId="354D83A9" w14:textId="1EB1B6FD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Create a 3x3 grid to represent the Tic Tac Toe board using a nested list or array.</w:t>
      </w:r>
    </w:p>
    <w:p w14:paraId="79C0CBB9" w14:textId="4B5538E6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Write a function to display the current state of the board on the console.</w:t>
      </w:r>
    </w:p>
    <w:p w14:paraId="74547689" w14:textId="57C8BF06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Write a function to prompt the first player to enter their move (the row and column where they want to place their symbol).</w:t>
      </w:r>
    </w:p>
    <w:p w14:paraId="67544933" w14:textId="696160BA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Write a function to validate the move entered by the player. The move is valid if the selected square is empty and within the bounds of the board.</w:t>
      </w:r>
    </w:p>
    <w:p w14:paraId="278904DE" w14:textId="77777777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Update the board with the player's move if it is valid.</w:t>
      </w:r>
    </w:p>
    <w:p w14:paraId="4E8C7C3C" w14:textId="77777777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lastRenderedPageBreak/>
        <w:t>Write a function to check if the game has been won by either player. This involves checking if any row, column, or diagonal has three of the same symbols in a row.</w:t>
      </w:r>
    </w:p>
    <w:p w14:paraId="7E86DD7D" w14:textId="77777777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If the game has been won, display the final state of the board and declare the winner.</w:t>
      </w:r>
    </w:p>
    <w:p w14:paraId="16EC007F" w14:textId="77777777" w:rsidR="00987BD3" w:rsidRP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If the game is not won, prompt the second player to enter their move and repeat steps 4-7.</w:t>
      </w:r>
    </w:p>
    <w:p w14:paraId="594BA743" w14:textId="77777777" w:rsidR="00987BD3" w:rsidRDefault="00987BD3" w:rsidP="00987BD3">
      <w:pPr>
        <w:pStyle w:val="ListParagraph"/>
        <w:numPr>
          <w:ilvl w:val="0"/>
          <w:numId w:val="26"/>
        </w:numPr>
        <w:rPr>
          <w:sz w:val="32"/>
          <w:szCs w:val="32"/>
          <w:lang w:val="en-IN"/>
        </w:rPr>
      </w:pPr>
      <w:r w:rsidRPr="00987BD3">
        <w:rPr>
          <w:sz w:val="32"/>
          <w:szCs w:val="32"/>
          <w:lang w:val="en-IN"/>
        </w:rPr>
        <w:t>If all the squares are filled and no player has won, declare the game as a tie.</w:t>
      </w:r>
    </w:p>
    <w:p w14:paraId="658E5528" w14:textId="5F244600" w:rsidR="00987BD3" w:rsidRPr="00987BD3" w:rsidRDefault="00987BD3" w:rsidP="00987BD3">
      <w:pPr>
        <w:pStyle w:val="ListParagraph"/>
        <w:numPr>
          <w:ilvl w:val="0"/>
          <w:numId w:val="27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. </w:t>
      </w:r>
      <w:r w:rsidRPr="00987BD3">
        <w:rPr>
          <w:sz w:val="32"/>
          <w:szCs w:val="32"/>
          <w:lang w:val="en-IN"/>
        </w:rPr>
        <w:t xml:space="preserve">Implement a main function that combines all the above </w:t>
      </w:r>
      <w:r w:rsidRPr="00987BD3">
        <w:rPr>
          <w:sz w:val="32"/>
          <w:szCs w:val="32"/>
          <w:lang w:val="en-IN"/>
        </w:rPr>
        <w:t xml:space="preserve">  </w:t>
      </w:r>
      <w:r w:rsidRPr="00987BD3">
        <w:rPr>
          <w:sz w:val="32"/>
          <w:szCs w:val="32"/>
          <w:lang w:val="en-IN"/>
        </w:rPr>
        <w:t>functions to run the game.</w:t>
      </w:r>
    </w:p>
    <w:p w14:paraId="3DD30F25" w14:textId="7CE201B2" w:rsidR="00A51D03" w:rsidRDefault="00A51D03">
      <w:pPr>
        <w:rPr>
          <w:sz w:val="36"/>
          <w:szCs w:val="36"/>
          <w:lang w:val="en-IN"/>
        </w:rPr>
      </w:pPr>
    </w:p>
    <w:p w14:paraId="23B2D3EC" w14:textId="77777777" w:rsidR="009610C7" w:rsidRPr="009610C7" w:rsidRDefault="009610C7" w:rsidP="009610C7">
      <w:pPr>
        <w:rPr>
          <w:b/>
          <w:bCs/>
          <w:sz w:val="36"/>
          <w:szCs w:val="36"/>
          <w:lang w:val="en-IN"/>
        </w:rPr>
      </w:pPr>
      <w:r w:rsidRPr="009610C7">
        <w:rPr>
          <w:b/>
          <w:bCs/>
          <w:sz w:val="36"/>
          <w:szCs w:val="36"/>
          <w:lang w:val="en-IN"/>
        </w:rPr>
        <w:t xml:space="preserve">RULES OF THE </w:t>
      </w:r>
      <w:proofErr w:type="gramStart"/>
      <w:r w:rsidRPr="009610C7">
        <w:rPr>
          <w:b/>
          <w:bCs/>
          <w:sz w:val="36"/>
          <w:szCs w:val="36"/>
          <w:lang w:val="en-IN"/>
        </w:rPr>
        <w:t>GAME :</w:t>
      </w:r>
      <w:proofErr w:type="gramEnd"/>
      <w:r w:rsidRPr="009610C7">
        <w:rPr>
          <w:b/>
          <w:bCs/>
          <w:sz w:val="36"/>
          <w:szCs w:val="36"/>
          <w:lang w:val="en-IN"/>
        </w:rPr>
        <w:t xml:space="preserve"> </w:t>
      </w:r>
    </w:p>
    <w:p w14:paraId="5CF6116E" w14:textId="77777777" w:rsidR="009610C7" w:rsidRDefault="009610C7" w:rsidP="009610C7">
      <w:pPr>
        <w:rPr>
          <w:sz w:val="32"/>
          <w:szCs w:val="32"/>
        </w:rPr>
      </w:pPr>
    </w:p>
    <w:p w14:paraId="092C2F3D" w14:textId="272F4EFD" w:rsidR="009610C7" w:rsidRPr="009610C7" w:rsidRDefault="009610C7" w:rsidP="009610C7">
      <w:pPr>
        <w:rPr>
          <w:sz w:val="32"/>
          <w:szCs w:val="32"/>
          <w:lang w:val="en-IN"/>
        </w:rPr>
      </w:pPr>
      <w:r w:rsidRPr="009610C7">
        <w:rPr>
          <w:sz w:val="32"/>
          <w:szCs w:val="32"/>
        </w:rPr>
        <w:t>The rules of Tic Tac Toe are simple. The game is played on a 3x3 grid, and each player takes turns placing their symbol (X or O) on the board. The first player to get three of their symbols in a row wins the game. The row can be horizontal, vertical, or diagonal.</w:t>
      </w:r>
    </w:p>
    <w:p w14:paraId="7FF9B6FB" w14:textId="34E8CC67" w:rsidR="009610C7" w:rsidRPr="00AB7917" w:rsidRDefault="009610C7" w:rsidP="009610C7">
      <w:pPr>
        <w:pStyle w:val="NormalWeb"/>
        <w:rPr>
          <w:rFonts w:ascii="Arial" w:hAnsi="Arial" w:cs="Arial"/>
          <w:sz w:val="32"/>
          <w:szCs w:val="32"/>
        </w:rPr>
      </w:pPr>
      <w:r w:rsidRPr="007F2206">
        <w:rPr>
          <w:rFonts w:ascii="Arial" w:hAnsi="Arial" w:cs="Arial"/>
          <w:sz w:val="32"/>
          <w:szCs w:val="32"/>
        </w:rPr>
        <w:t xml:space="preserve">If </w:t>
      </w:r>
      <w:r w:rsidRPr="007F2206">
        <w:rPr>
          <w:rFonts w:asciiTheme="minorHAnsi" w:hAnsiTheme="minorHAnsi" w:cstheme="minorHAnsi"/>
          <w:sz w:val="32"/>
          <w:szCs w:val="32"/>
        </w:rPr>
        <w:t>all nine squares on the board are filled and no player has won, the game is declared a tie. The game can be played with any number of rounds, and the winner is the player who wins the most rounds.</w:t>
      </w:r>
    </w:p>
    <w:p w14:paraId="1EC7C779" w14:textId="66D6D55D" w:rsidR="009610C7" w:rsidRDefault="009610C7" w:rsidP="009610C7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proofErr w:type="gramStart"/>
      <w:r w:rsidRPr="009610C7">
        <w:rPr>
          <w:rFonts w:asciiTheme="minorHAnsi" w:hAnsiTheme="minorHAnsi" w:cstheme="minorHAnsi"/>
          <w:b/>
          <w:bCs/>
          <w:sz w:val="40"/>
          <w:szCs w:val="40"/>
        </w:rPr>
        <w:t>VARIATIONS :</w:t>
      </w:r>
      <w:proofErr w:type="gramEnd"/>
    </w:p>
    <w:p w14:paraId="7E214BAD" w14:textId="77777777" w:rsidR="009610C7" w:rsidRPr="007F2206" w:rsidRDefault="009610C7" w:rsidP="009610C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F2206">
        <w:rPr>
          <w:rFonts w:asciiTheme="minorHAnsi" w:hAnsiTheme="minorHAnsi" w:cstheme="minorHAnsi"/>
          <w:sz w:val="32"/>
          <w:szCs w:val="32"/>
        </w:rPr>
        <w:t xml:space="preserve">Tic Tac Toe has many variations that add new twists to the classic game. One variation is called </w:t>
      </w:r>
      <w:proofErr w:type="spellStart"/>
      <w:r w:rsidRPr="007F2206">
        <w:rPr>
          <w:rFonts w:asciiTheme="minorHAnsi" w:hAnsiTheme="minorHAnsi" w:cstheme="minorHAnsi"/>
          <w:sz w:val="32"/>
          <w:szCs w:val="32"/>
        </w:rPr>
        <w:t>Gomoku</w:t>
      </w:r>
      <w:proofErr w:type="spellEnd"/>
      <w:r w:rsidRPr="007F2206">
        <w:rPr>
          <w:rFonts w:asciiTheme="minorHAnsi" w:hAnsiTheme="minorHAnsi" w:cstheme="minorHAnsi"/>
          <w:sz w:val="32"/>
          <w:szCs w:val="32"/>
        </w:rPr>
        <w:t>, which is played on a larger board and requires players to get five in a row instead of three. Another variation is called Ultimate Tic Tac Toe, which is played on a larger board made up of smaller tic tac toe boards. Players must win three of these smaller boards in a row to win the game.</w:t>
      </w:r>
    </w:p>
    <w:p w14:paraId="2F66781C" w14:textId="61F65718" w:rsidR="007F2206" w:rsidRPr="007F2206" w:rsidRDefault="009610C7" w:rsidP="009610C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F2206">
        <w:rPr>
          <w:rFonts w:asciiTheme="minorHAnsi" w:hAnsiTheme="minorHAnsi" w:cstheme="minorHAnsi"/>
          <w:sz w:val="32"/>
          <w:szCs w:val="32"/>
        </w:rPr>
        <w:lastRenderedPageBreak/>
        <w:t>There are also many themed versions of Tic Tac Toe, such as Disney-themed boards or sports-themed boards. These versions add a fun twist to the classic game and make it more engaging for younger players.</w:t>
      </w:r>
    </w:p>
    <w:p w14:paraId="7E983AC4" w14:textId="38A65DAB" w:rsidR="009610C7" w:rsidRDefault="009610C7" w:rsidP="009610C7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proofErr w:type="gramStart"/>
      <w:r w:rsidRPr="009610C7">
        <w:rPr>
          <w:rFonts w:asciiTheme="minorHAnsi" w:hAnsiTheme="minorHAnsi" w:cstheme="minorHAnsi"/>
          <w:b/>
          <w:bCs/>
          <w:sz w:val="40"/>
          <w:szCs w:val="40"/>
        </w:rPr>
        <w:t>STRATEGY :</w:t>
      </w:r>
      <w:proofErr w:type="gramEnd"/>
    </w:p>
    <w:p w14:paraId="2111B1E3" w14:textId="77777777" w:rsidR="009610C7" w:rsidRPr="009610C7" w:rsidRDefault="009610C7" w:rsidP="009610C7">
      <w:pPr>
        <w:pStyle w:val="NormalWeb"/>
        <w:rPr>
          <w:sz w:val="32"/>
          <w:szCs w:val="32"/>
        </w:rPr>
      </w:pPr>
      <w:r w:rsidRPr="009610C7">
        <w:rPr>
          <w:sz w:val="32"/>
          <w:szCs w:val="32"/>
        </w:rPr>
        <w:t xml:space="preserve">Tic Tac Toe may seem like a game of chance, but there is actually a lot of strategy involved. The key to winning is to try to create multiple opportunities to win at the same time. For example, if you have two </w:t>
      </w:r>
      <w:proofErr w:type="gramStart"/>
      <w:r w:rsidRPr="009610C7">
        <w:rPr>
          <w:sz w:val="32"/>
          <w:szCs w:val="32"/>
        </w:rPr>
        <w:t>X's</w:t>
      </w:r>
      <w:proofErr w:type="gramEnd"/>
      <w:r w:rsidRPr="009610C7">
        <w:rPr>
          <w:sz w:val="32"/>
          <w:szCs w:val="32"/>
        </w:rPr>
        <w:t xml:space="preserve"> in a row, place your next X in a position that will create a third opportunity to win. This forces your opponent to block you, giving you another opportunity to win.</w:t>
      </w:r>
    </w:p>
    <w:p w14:paraId="3EE21FC4" w14:textId="77777777" w:rsidR="009610C7" w:rsidRPr="009610C7" w:rsidRDefault="009610C7" w:rsidP="009610C7">
      <w:pPr>
        <w:pStyle w:val="NormalWeb"/>
        <w:rPr>
          <w:sz w:val="32"/>
          <w:szCs w:val="32"/>
        </w:rPr>
      </w:pPr>
      <w:r w:rsidRPr="009610C7">
        <w:rPr>
          <w:sz w:val="32"/>
          <w:szCs w:val="32"/>
        </w:rPr>
        <w:t xml:space="preserve">Another important strategy is to pay attention to your opponent's moves. If they are consistently blocking you in a certain spot, try to create a new opportunity elsewhere on the board. Finally, always try to take the </w:t>
      </w:r>
      <w:proofErr w:type="spellStart"/>
      <w:r w:rsidRPr="009610C7">
        <w:rPr>
          <w:sz w:val="32"/>
          <w:szCs w:val="32"/>
        </w:rPr>
        <w:t>center</w:t>
      </w:r>
      <w:proofErr w:type="spellEnd"/>
      <w:r w:rsidRPr="009610C7">
        <w:rPr>
          <w:sz w:val="32"/>
          <w:szCs w:val="32"/>
        </w:rPr>
        <w:t xml:space="preserve"> square first, as this gives you the most opportunities to win.</w:t>
      </w:r>
    </w:p>
    <w:p w14:paraId="64CE4C50" w14:textId="77777777" w:rsidR="009610C7" w:rsidRDefault="009610C7">
      <w:pPr>
        <w:rPr>
          <w:sz w:val="36"/>
          <w:szCs w:val="36"/>
          <w:lang w:val="en-IN"/>
        </w:rPr>
      </w:pPr>
    </w:p>
    <w:p w14:paraId="3ABEC61F" w14:textId="3280667C" w:rsidR="00A51D03" w:rsidRDefault="009610C7">
      <w:pPr>
        <w:rPr>
          <w:b/>
          <w:bCs/>
          <w:sz w:val="40"/>
          <w:szCs w:val="40"/>
          <w:lang w:val="en-IN"/>
        </w:rPr>
      </w:pPr>
      <w:proofErr w:type="gramStart"/>
      <w:r w:rsidRPr="009610C7">
        <w:rPr>
          <w:b/>
          <w:bCs/>
          <w:sz w:val="40"/>
          <w:szCs w:val="40"/>
          <w:lang w:val="en-IN"/>
        </w:rPr>
        <w:t>CODE :</w:t>
      </w:r>
      <w:proofErr w:type="gramEnd"/>
      <w:r w:rsidRPr="009610C7">
        <w:rPr>
          <w:b/>
          <w:bCs/>
          <w:sz w:val="40"/>
          <w:szCs w:val="40"/>
          <w:lang w:val="en-IN"/>
        </w:rPr>
        <w:t xml:space="preserve"> </w:t>
      </w:r>
    </w:p>
    <w:p w14:paraId="42CB67C0" w14:textId="77777777" w:rsidR="007F2206" w:rsidRPr="007F2206" w:rsidRDefault="007F2206">
      <w:pPr>
        <w:rPr>
          <w:b/>
          <w:bCs/>
          <w:sz w:val="28"/>
          <w:szCs w:val="28"/>
          <w:lang w:val="en-IN"/>
        </w:rPr>
      </w:pPr>
    </w:p>
    <w:p w14:paraId="71FDCED6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import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E84B5"/>
          <w:sz w:val="28"/>
          <w:szCs w:val="28"/>
          <w:lang w:val="en-IN" w:eastAsia="en-IN"/>
        </w:rPr>
        <w:t>tkinter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as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E84B5"/>
          <w:sz w:val="28"/>
          <w:szCs w:val="28"/>
          <w:lang w:val="en-IN" w:eastAsia="en-IN"/>
        </w:rPr>
        <w:t>tk</w:t>
      </w:r>
      <w:proofErr w:type="spellEnd"/>
    </w:p>
    <w:p w14:paraId="30F4ECF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from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E84B5"/>
          <w:sz w:val="28"/>
          <w:szCs w:val="28"/>
          <w:lang w:val="en-IN" w:eastAsia="en-IN"/>
        </w:rPr>
        <w:t>tkinter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import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messagebox</w:t>
      </w:r>
      <w:proofErr w:type="spellEnd"/>
    </w:p>
    <w:p w14:paraId="3F339812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395DCA4C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class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BB0066"/>
          <w:sz w:val="28"/>
          <w:szCs w:val="28"/>
          <w:lang w:val="en-IN" w:eastAsia="en-IN"/>
        </w:rPr>
        <w:t>TicTacToe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5E26A4B1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def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__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init</w:t>
      </w:r>
      <w:proofErr w:type="spellEnd"/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__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0B890766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None</w:t>
      </w:r>
    </w:p>
    <w:p w14:paraId="22ED998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.players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{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"X"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: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"O"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: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}</w:t>
      </w:r>
    </w:p>
    <w:p w14:paraId="10271F0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.game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_over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False</w:t>
      </w:r>
    </w:p>
    <w:p w14:paraId="47DEA46A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[[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], [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], [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]]</w:t>
      </w:r>
    </w:p>
    <w:p w14:paraId="435651EC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tk.Tk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()</w:t>
      </w:r>
    </w:p>
    <w:p w14:paraId="61919549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.title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"Tic Tac Toe"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2919077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403FE999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Create player name entry fields and assign symbols</w:t>
      </w:r>
    </w:p>
    <w:p w14:paraId="6EF1611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lastRenderedPageBreak/>
        <w:t xml:space="preserve">       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player_labels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[]</w:t>
      </w:r>
    </w:p>
    <w:p w14:paraId="3D27306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symbol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.players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2379F442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label =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tk.Label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text=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"Enter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 xml:space="preserve"> name for player '{symbol}':"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,font=(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"Arial"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))</w:t>
      </w:r>
    </w:p>
    <w:p w14:paraId="189C4AF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label.grid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(row=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len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player_labels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), column=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padx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15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pady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3EF4A80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player_</w:t>
      </w:r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labels.append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(label)</w:t>
      </w:r>
    </w:p>
    <w:p w14:paraId="4ADF7E52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entry =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tk.Entry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7AFDDED6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entry.grid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(row=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len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player_labels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)-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column=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padx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pady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785AA9C8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.players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[symbol] = entry</w:t>
      </w:r>
    </w:p>
    <w:p w14:paraId="4930492E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"X"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Start with X as the first player</w:t>
      </w:r>
    </w:p>
    <w:p w14:paraId="5C74365C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715660A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Create buttons for the game board</w:t>
      </w:r>
    </w:p>
    <w:p w14:paraId="19C6E2D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.buttons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[]</w:t>
      </w:r>
    </w:p>
    <w:p w14:paraId="7DF891BD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43FBFEBD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row = []</w:t>
      </w:r>
    </w:p>
    <w:p w14:paraId="356874E6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j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0359660A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button =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tk.Button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text=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font=(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"Arial"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50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), width=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4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height=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</w:t>
      </w:r>
    </w:p>
    <w:p w14:paraId="17AC2FE1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                  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bg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"black</w:t>
      </w:r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fg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white"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,command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lambda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j=j: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.button_click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j))</w:t>
      </w:r>
    </w:p>
    <w:p w14:paraId="43B57E9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button.grid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(row=i+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column=j,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padx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pady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24C63502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row.append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(button)</w:t>
      </w:r>
    </w:p>
    <w:p w14:paraId="62EC5282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.buttons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.append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(row)</w:t>
      </w:r>
    </w:p>
    <w:p w14:paraId="1F263BB1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18CCAF73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Create a reset button</w:t>
      </w:r>
    </w:p>
    <w:p w14:paraId="7F73807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reset_button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tk.Button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text=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"Reset"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font=(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"Arial"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),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fg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"red"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bg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"grey"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</w:t>
      </w:r>
    </w:p>
    <w:p w14:paraId="0D13CC6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                  command=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.reset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4B94E1A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reset_</w:t>
      </w:r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button.grid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(row=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6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column=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pady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=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29A2C9B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.root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.mainloop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()</w:t>
      </w:r>
    </w:p>
    <w:p w14:paraId="65226FB0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7523A1D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def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button_</w:t>
      </w:r>
      <w:proofErr w:type="gramStart"/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click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row, col):</w:t>
      </w:r>
    </w:p>
    <w:p w14:paraId="73043B9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.game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_over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04703B7A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</w:p>
    <w:p w14:paraId="60A65C68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[row][col] ==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6933FE9C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lastRenderedPageBreak/>
        <w:t xml:space="preserve">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.buttons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[row][col].config(text=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0ABB980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[row][col] 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.current_player</w:t>
      </w:r>
      <w:proofErr w:type="spellEnd"/>
    </w:p>
    <w:p w14:paraId="59C48AA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.check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_win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():</w:t>
      </w:r>
    </w:p>
    <w:p w14:paraId="64080C6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messagebox.showinfo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"Tic Tac Toe"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, 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"{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self.players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self.current_player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].get()} wins!"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23D075D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.game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_over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0F45188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elif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.check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_draw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():</w:t>
      </w:r>
    </w:p>
    <w:p w14:paraId="68CA32E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messagebox.showinfo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"Tic Tac Toe"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,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"It's a draw!"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300FB58A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.game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_over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65B43F01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else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4EE1FB5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"O"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"X"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else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"X"</w:t>
      </w:r>
    </w:p>
    <w:p w14:paraId="4E73A9E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464A857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def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check_win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33F02CE8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Check rows</w:t>
      </w:r>
    </w:p>
    <w:p w14:paraId="1FF79CF8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794DA40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2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!=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329A2A0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5F4C5DFC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Check columns</w:t>
      </w:r>
    </w:p>
    <w:p w14:paraId="0FBE72E7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j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184AC00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][j]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][j]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2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][j] !=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06B61B59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1343E566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color w:val="888888"/>
          <w:sz w:val="28"/>
          <w:szCs w:val="28"/>
          <w:lang w:val="en-IN" w:eastAsia="en-IN"/>
        </w:rPr>
        <w:t># Check diagonals</w:t>
      </w:r>
    </w:p>
    <w:p w14:paraId="2EC4392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2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2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!=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38D11809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4893D1B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2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1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== </w:t>
      </w:r>
      <w:proofErr w:type="spell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2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</w:t>
      </w:r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0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 !=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69E0EEA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753198EC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False</w:t>
      </w:r>
    </w:p>
    <w:p w14:paraId="0AC47E6A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2F32528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def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check_draw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38957484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58A3B382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j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1B2A6DFA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if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][j] ==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:</w:t>
      </w:r>
    </w:p>
    <w:p w14:paraId="45C9CAF0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False</w:t>
      </w:r>
    </w:p>
    <w:p w14:paraId="697B3F16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lastRenderedPageBreak/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return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True</w:t>
      </w:r>
    </w:p>
    <w:p w14:paraId="3830306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2BBD60C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def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66BB"/>
          <w:sz w:val="28"/>
          <w:szCs w:val="28"/>
          <w:lang w:val="en-IN" w:eastAsia="en-IN"/>
        </w:rPr>
        <w:t>reset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1B362363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06F83AD3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</w:t>
      </w:r>
      <w:r w:rsidRPr="007F2206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IN" w:eastAsia="en-IN"/>
        </w:rPr>
        <w:t>for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j </w:t>
      </w:r>
      <w:r w:rsidRPr="007F220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in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</w:t>
      </w:r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range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val="en-IN" w:eastAsia="en-IN"/>
        </w:rPr>
        <w:t>3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):</w:t>
      </w:r>
    </w:p>
    <w:p w14:paraId="7BF56A6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.buttons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][j].config(text=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11008CCD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.board</w:t>
      </w:r>
      <w:proofErr w:type="spellEnd"/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[</w:t>
      </w:r>
      <w:proofErr w:type="spell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i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][j] 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""</w:t>
      </w:r>
    </w:p>
    <w:p w14:paraId="5D2646C0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.current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_player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en-IN" w:eastAsia="en-IN"/>
        </w:rPr>
        <w:t>"X"</w:t>
      </w:r>
    </w:p>
    <w:p w14:paraId="20750905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self</w:t>
      </w: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.game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_over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 = </w:t>
      </w:r>
      <w:r w:rsidRPr="007F2206">
        <w:rPr>
          <w:rFonts w:ascii="Courier New" w:eastAsia="Times New Roman" w:hAnsi="Courier New" w:cs="Courier New"/>
          <w:color w:val="007020"/>
          <w:sz w:val="28"/>
          <w:szCs w:val="28"/>
          <w:lang w:val="en-IN" w:eastAsia="en-IN"/>
        </w:rPr>
        <w:t>False</w:t>
      </w:r>
    </w:p>
    <w:p w14:paraId="44E7D36B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0CA6781B" w14:textId="77777777" w:rsid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 xml:space="preserve">game = </w:t>
      </w:r>
      <w:proofErr w:type="spellStart"/>
      <w:proofErr w:type="gramStart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TicTacToe</w:t>
      </w:r>
      <w:proofErr w:type="spell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(</w:t>
      </w:r>
      <w:proofErr w:type="gramEnd"/>
      <w:r w:rsidRPr="007F2206"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  <w:t>)</w:t>
      </w:r>
    </w:p>
    <w:p w14:paraId="5A63A824" w14:textId="77777777" w:rsid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19FE4A7F" w14:textId="77777777" w:rsidR="007F2206" w:rsidRPr="007F2206" w:rsidRDefault="007F2206" w:rsidP="007F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IN" w:eastAsia="en-IN"/>
        </w:rPr>
      </w:pPr>
    </w:p>
    <w:p w14:paraId="327DA291" w14:textId="18C1BBE4" w:rsidR="009610C7" w:rsidRPr="007F2206" w:rsidRDefault="009610C7" w:rsidP="009610C7">
      <w:pPr>
        <w:rPr>
          <w:b/>
          <w:bCs/>
          <w:sz w:val="40"/>
          <w:szCs w:val="40"/>
          <w:lang w:val="en-IN"/>
        </w:rPr>
      </w:pPr>
      <w:r w:rsidRPr="007F2206">
        <w:rPr>
          <w:b/>
          <w:bCs/>
          <w:sz w:val="40"/>
          <w:szCs w:val="40"/>
          <w:lang w:val="en-IN"/>
        </w:rPr>
        <w:t xml:space="preserve">EXPLANATION OF </w:t>
      </w:r>
      <w:proofErr w:type="gramStart"/>
      <w:r w:rsidRPr="007F2206">
        <w:rPr>
          <w:b/>
          <w:bCs/>
          <w:sz w:val="40"/>
          <w:szCs w:val="40"/>
          <w:lang w:val="en-IN"/>
        </w:rPr>
        <w:t>CODE :</w:t>
      </w:r>
      <w:proofErr w:type="gramEnd"/>
    </w:p>
    <w:p w14:paraId="5B51DF36" w14:textId="6EECFC19" w:rsidR="009610C7" w:rsidRDefault="009610C7" w:rsidP="009610C7">
      <w:pPr>
        <w:rPr>
          <w:sz w:val="40"/>
          <w:szCs w:val="40"/>
          <w:lang w:val="en-IN"/>
        </w:rPr>
      </w:pPr>
    </w:p>
    <w:p w14:paraId="0B2B7224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r w:rsidRPr="007F2206">
        <w:rPr>
          <w:b/>
          <w:bCs/>
          <w:sz w:val="32"/>
          <w:szCs w:val="32"/>
          <w:lang w:val="en-IN"/>
        </w:rPr>
        <w:t>tkinter</w:t>
      </w:r>
      <w:proofErr w:type="spellEnd"/>
      <w:r w:rsidRPr="007F2206">
        <w:rPr>
          <w:sz w:val="32"/>
          <w:szCs w:val="32"/>
          <w:lang w:val="en-IN"/>
        </w:rPr>
        <w:t>: This is a Python library used to create GUI applications. It is used to create the main window and widgets such as labels, buttons, and entries.</w:t>
      </w:r>
    </w:p>
    <w:p w14:paraId="1CC6779E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r w:rsidRPr="007F2206">
        <w:rPr>
          <w:b/>
          <w:bCs/>
          <w:sz w:val="32"/>
          <w:szCs w:val="32"/>
          <w:lang w:val="en-IN"/>
        </w:rPr>
        <w:t>messagebox</w:t>
      </w:r>
      <w:proofErr w:type="spellEnd"/>
      <w:r w:rsidRPr="007F2206">
        <w:rPr>
          <w:sz w:val="32"/>
          <w:szCs w:val="32"/>
          <w:lang w:val="en-IN"/>
        </w:rPr>
        <w:t xml:space="preserve">: This is a module in the </w:t>
      </w:r>
      <w:proofErr w:type="spellStart"/>
      <w:r w:rsidRPr="007F2206">
        <w:rPr>
          <w:b/>
          <w:bCs/>
          <w:sz w:val="32"/>
          <w:szCs w:val="32"/>
          <w:lang w:val="en-IN"/>
        </w:rPr>
        <w:t>tkinter</w:t>
      </w:r>
      <w:proofErr w:type="spellEnd"/>
      <w:r w:rsidRPr="007F2206">
        <w:rPr>
          <w:sz w:val="32"/>
          <w:szCs w:val="32"/>
          <w:lang w:val="en-IN"/>
        </w:rPr>
        <w:t xml:space="preserve"> library used to display message boxes such as alerts, warnings, and confirmations.</w:t>
      </w:r>
    </w:p>
    <w:p w14:paraId="04E7A625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gramStart"/>
      <w:r w:rsidRPr="007F2206">
        <w:rPr>
          <w:b/>
          <w:bCs/>
          <w:sz w:val="32"/>
          <w:szCs w:val="32"/>
          <w:lang w:val="en-IN"/>
        </w:rPr>
        <w:t>self._</w:t>
      </w:r>
      <w:proofErr w:type="gramEnd"/>
      <w:r w:rsidRPr="007F2206">
        <w:rPr>
          <w:b/>
          <w:bCs/>
          <w:sz w:val="32"/>
          <w:szCs w:val="32"/>
          <w:lang w:val="en-IN"/>
        </w:rPr>
        <w:t>_</w:t>
      </w:r>
      <w:proofErr w:type="spellStart"/>
      <w:r w:rsidRPr="007F2206">
        <w:rPr>
          <w:b/>
          <w:bCs/>
          <w:sz w:val="32"/>
          <w:szCs w:val="32"/>
          <w:lang w:val="en-IN"/>
        </w:rPr>
        <w:t>init</w:t>
      </w:r>
      <w:proofErr w:type="spellEnd"/>
      <w:r w:rsidRPr="007F2206">
        <w:rPr>
          <w:b/>
          <w:bCs/>
          <w:sz w:val="32"/>
          <w:szCs w:val="32"/>
          <w:lang w:val="en-IN"/>
        </w:rPr>
        <w:t>__()</w:t>
      </w:r>
      <w:r w:rsidRPr="007F2206">
        <w:rPr>
          <w:sz w:val="32"/>
          <w:szCs w:val="32"/>
          <w:lang w:val="en-IN"/>
        </w:rPr>
        <w:t xml:space="preserve">: This is a constructor method that initializes the </w:t>
      </w:r>
      <w:proofErr w:type="spellStart"/>
      <w:r w:rsidRPr="007F2206">
        <w:rPr>
          <w:b/>
          <w:bCs/>
          <w:sz w:val="32"/>
          <w:szCs w:val="32"/>
          <w:lang w:val="en-IN"/>
        </w:rPr>
        <w:t>TicTacToe</w:t>
      </w:r>
      <w:proofErr w:type="spellEnd"/>
      <w:r w:rsidRPr="007F2206">
        <w:rPr>
          <w:sz w:val="32"/>
          <w:szCs w:val="32"/>
          <w:lang w:val="en-IN"/>
        </w:rPr>
        <w:t xml:space="preserve"> object. It is called when an instance of the class is created.</w:t>
      </w:r>
    </w:p>
    <w:p w14:paraId="45DD8054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proofErr w:type="gramStart"/>
      <w:r w:rsidRPr="007F2206">
        <w:rPr>
          <w:b/>
          <w:bCs/>
          <w:sz w:val="32"/>
          <w:szCs w:val="32"/>
          <w:lang w:val="en-IN"/>
        </w:rPr>
        <w:t>tk.Tk</w:t>
      </w:r>
      <w:proofErr w:type="spellEnd"/>
      <w:proofErr w:type="gram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creates the main window object for the application.</w:t>
      </w:r>
    </w:p>
    <w:p w14:paraId="5D90FAC5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proofErr w:type="gramStart"/>
      <w:r w:rsidRPr="007F2206">
        <w:rPr>
          <w:b/>
          <w:bCs/>
          <w:sz w:val="32"/>
          <w:szCs w:val="32"/>
          <w:lang w:val="en-IN"/>
        </w:rPr>
        <w:t>tk.Label</w:t>
      </w:r>
      <w:proofErr w:type="spellEnd"/>
      <w:proofErr w:type="gram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creates a label widget that displays text on the GUI.</w:t>
      </w:r>
    </w:p>
    <w:p w14:paraId="1DF132C2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proofErr w:type="gramStart"/>
      <w:r w:rsidRPr="007F2206">
        <w:rPr>
          <w:b/>
          <w:bCs/>
          <w:sz w:val="32"/>
          <w:szCs w:val="32"/>
          <w:lang w:val="en-IN"/>
        </w:rPr>
        <w:t>tk.Entry</w:t>
      </w:r>
      <w:proofErr w:type="spellEnd"/>
      <w:proofErr w:type="gram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creates an entry widget that allows the user to enter text.</w:t>
      </w:r>
    </w:p>
    <w:p w14:paraId="4934F220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proofErr w:type="gramStart"/>
      <w:r w:rsidRPr="007F2206">
        <w:rPr>
          <w:b/>
          <w:bCs/>
          <w:sz w:val="32"/>
          <w:szCs w:val="32"/>
          <w:lang w:val="en-IN"/>
        </w:rPr>
        <w:t>tk.Button</w:t>
      </w:r>
      <w:proofErr w:type="spellEnd"/>
      <w:proofErr w:type="gram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creates a button widget that can be clicked to trigger an action.</w:t>
      </w:r>
    </w:p>
    <w:p w14:paraId="0F399191" w14:textId="77777777" w:rsidR="007F2206" w:rsidRP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proofErr w:type="gramStart"/>
      <w:r w:rsidRPr="007F2206">
        <w:rPr>
          <w:b/>
          <w:bCs/>
          <w:sz w:val="32"/>
          <w:szCs w:val="32"/>
          <w:lang w:val="en-IN"/>
        </w:rPr>
        <w:t>self.button</w:t>
      </w:r>
      <w:proofErr w:type="gramEnd"/>
      <w:r w:rsidRPr="007F2206">
        <w:rPr>
          <w:b/>
          <w:bCs/>
          <w:sz w:val="32"/>
          <w:szCs w:val="32"/>
          <w:lang w:val="en-IN"/>
        </w:rPr>
        <w:t>_click</w:t>
      </w:r>
      <w:proofErr w:type="spell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is a method that is called when a button is clicked. It updates the game board and checks for a win or a draw.</w:t>
      </w:r>
    </w:p>
    <w:p w14:paraId="179815B8" w14:textId="77777777" w:rsidR="007F2206" w:rsidRDefault="007F2206" w:rsidP="007F2206">
      <w:pPr>
        <w:numPr>
          <w:ilvl w:val="0"/>
          <w:numId w:val="28"/>
        </w:numPr>
        <w:rPr>
          <w:sz w:val="32"/>
          <w:szCs w:val="32"/>
          <w:lang w:val="en-IN"/>
        </w:rPr>
      </w:pPr>
      <w:proofErr w:type="spellStart"/>
      <w:proofErr w:type="gramStart"/>
      <w:r w:rsidRPr="007F2206">
        <w:rPr>
          <w:b/>
          <w:bCs/>
          <w:sz w:val="32"/>
          <w:szCs w:val="32"/>
          <w:lang w:val="en-IN"/>
        </w:rPr>
        <w:t>self.check</w:t>
      </w:r>
      <w:proofErr w:type="gramEnd"/>
      <w:r w:rsidRPr="007F2206">
        <w:rPr>
          <w:b/>
          <w:bCs/>
          <w:sz w:val="32"/>
          <w:szCs w:val="32"/>
          <w:lang w:val="en-IN"/>
        </w:rPr>
        <w:t>_win</w:t>
      </w:r>
      <w:proofErr w:type="spell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is a method that checks if a player has won the game.</w:t>
      </w:r>
    </w:p>
    <w:p w14:paraId="732BB6F4" w14:textId="77777777" w:rsidR="007F2206" w:rsidRDefault="007F2206" w:rsidP="007F2206">
      <w:pPr>
        <w:ind w:left="360"/>
        <w:rPr>
          <w:sz w:val="32"/>
          <w:szCs w:val="32"/>
          <w:lang w:val="en-IN"/>
        </w:rPr>
      </w:pPr>
      <w:r w:rsidRPr="007F2206">
        <w:rPr>
          <w:sz w:val="32"/>
          <w:szCs w:val="32"/>
          <w:lang w:val="en-IN"/>
        </w:rPr>
        <w:lastRenderedPageBreak/>
        <w:t>10.</w:t>
      </w:r>
      <w:proofErr w:type="gramStart"/>
      <w:r w:rsidRPr="007F2206">
        <w:rPr>
          <w:b/>
          <w:bCs/>
          <w:sz w:val="32"/>
          <w:szCs w:val="32"/>
          <w:lang w:val="en-IN"/>
        </w:rPr>
        <w:t>self.check</w:t>
      </w:r>
      <w:proofErr w:type="gramEnd"/>
      <w:r w:rsidRPr="007F2206">
        <w:rPr>
          <w:b/>
          <w:bCs/>
          <w:sz w:val="32"/>
          <w:szCs w:val="32"/>
          <w:lang w:val="en-IN"/>
        </w:rPr>
        <w:t>_draw()</w:t>
      </w:r>
      <w:r w:rsidRPr="007F2206">
        <w:rPr>
          <w:sz w:val="32"/>
          <w:szCs w:val="32"/>
          <w:lang w:val="en-IN"/>
        </w:rPr>
        <w:t>: This is a method that checks if the game is a draw.</w:t>
      </w:r>
    </w:p>
    <w:p w14:paraId="3357153E" w14:textId="42781F17" w:rsidR="009610C7" w:rsidRDefault="007F2206" w:rsidP="00AB7917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</w:t>
      </w:r>
      <w:proofErr w:type="gramStart"/>
      <w:r w:rsidRPr="007F2206">
        <w:rPr>
          <w:b/>
          <w:bCs/>
          <w:sz w:val="32"/>
          <w:szCs w:val="32"/>
          <w:lang w:val="en-IN"/>
        </w:rPr>
        <w:t>self.reset</w:t>
      </w:r>
      <w:proofErr w:type="gramEnd"/>
      <w:r w:rsidRPr="007F2206">
        <w:rPr>
          <w:b/>
          <w:bCs/>
          <w:sz w:val="32"/>
          <w:szCs w:val="32"/>
          <w:lang w:val="en-IN"/>
        </w:rPr>
        <w:t>()</w:t>
      </w:r>
      <w:r w:rsidRPr="007F2206">
        <w:rPr>
          <w:sz w:val="32"/>
          <w:szCs w:val="32"/>
          <w:lang w:val="en-IN"/>
        </w:rPr>
        <w:t>: This is a method that resets the game board and the player names to start a new game.</w:t>
      </w:r>
    </w:p>
    <w:p w14:paraId="168E6FB9" w14:textId="77777777" w:rsidR="00DB6149" w:rsidRPr="00AB7917" w:rsidRDefault="00DB6149" w:rsidP="00AB7917">
      <w:pPr>
        <w:ind w:left="360"/>
        <w:rPr>
          <w:sz w:val="32"/>
          <w:szCs w:val="32"/>
          <w:lang w:val="en-IN"/>
        </w:rPr>
      </w:pPr>
    </w:p>
    <w:p w14:paraId="1334241D" w14:textId="6D2F26F3" w:rsidR="00AE0462" w:rsidRDefault="00B92D94" w:rsidP="00B92D94">
      <w:pPr>
        <w:tabs>
          <w:tab w:val="left" w:pos="2416"/>
        </w:tabs>
        <w:rPr>
          <w:b/>
          <w:bCs/>
          <w:sz w:val="44"/>
          <w:szCs w:val="44"/>
          <w:lang w:val="en-IN"/>
        </w:rPr>
      </w:pPr>
      <w:proofErr w:type="gramStart"/>
      <w:r w:rsidRPr="00B92D94">
        <w:rPr>
          <w:b/>
          <w:bCs/>
          <w:sz w:val="44"/>
          <w:szCs w:val="44"/>
          <w:lang w:val="en-IN"/>
        </w:rPr>
        <w:t>Output :</w:t>
      </w:r>
      <w:proofErr w:type="gramEnd"/>
    </w:p>
    <w:p w14:paraId="46CEE342" w14:textId="77777777" w:rsidR="00AB7917" w:rsidRDefault="00AB7917" w:rsidP="00B92D94">
      <w:pPr>
        <w:tabs>
          <w:tab w:val="left" w:pos="2416"/>
        </w:tabs>
        <w:rPr>
          <w:b/>
          <w:bCs/>
          <w:sz w:val="44"/>
          <w:szCs w:val="44"/>
          <w:lang w:val="en-IN"/>
        </w:rPr>
      </w:pPr>
    </w:p>
    <w:p w14:paraId="2DBA188A" w14:textId="77777777" w:rsidR="00B92D94" w:rsidRDefault="00B92D94" w:rsidP="00B92D94">
      <w:pPr>
        <w:tabs>
          <w:tab w:val="left" w:pos="2416"/>
        </w:tabs>
        <w:rPr>
          <w:b/>
          <w:bCs/>
          <w:sz w:val="44"/>
          <w:szCs w:val="44"/>
          <w:lang w:val="en-IN"/>
        </w:rPr>
      </w:pPr>
    </w:p>
    <w:p w14:paraId="22EBA8E2" w14:textId="49307FA2" w:rsidR="00B92D94" w:rsidRPr="00B92D94" w:rsidRDefault="00AB7917" w:rsidP="00B92D94">
      <w:pPr>
        <w:tabs>
          <w:tab w:val="left" w:pos="2416"/>
        </w:tabs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649D57C5" wp14:editId="6E7E3734">
            <wp:extent cx="5810250" cy="5670550"/>
            <wp:effectExtent l="0" t="0" r="0" b="6350"/>
            <wp:docPr id="147110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07047" name="Picture 1471107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56" cy="56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2A7" w14:textId="5D278F91" w:rsidR="00AE0462" w:rsidRDefault="00AB7917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51BB86D7" wp14:editId="19266E7B">
            <wp:extent cx="5803265" cy="3878580"/>
            <wp:effectExtent l="0" t="0" r="6985" b="7620"/>
            <wp:docPr id="1690769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9034" name="Picture 1690769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063" cy="38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C005" w14:textId="0D3F306B" w:rsidR="00AB7917" w:rsidRDefault="00AB7917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inline distT="0" distB="0" distL="0" distR="0" wp14:anchorId="4C31260D" wp14:editId="53C49029">
            <wp:extent cx="5899150" cy="4000500"/>
            <wp:effectExtent l="0" t="0" r="6350" b="0"/>
            <wp:docPr id="868970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70147" name="Picture 8689701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669" cy="40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4B22" w14:textId="0A9393F6" w:rsidR="00AB7917" w:rsidRDefault="00AB7917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5AA00A46" wp14:editId="16AFEE54">
            <wp:extent cx="5844540" cy="3990109"/>
            <wp:effectExtent l="0" t="0" r="3810" b="0"/>
            <wp:docPr id="111661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570" name="Picture 1116615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2" cy="39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60E" w14:textId="3B2E89B0" w:rsidR="00AB7917" w:rsidRDefault="00AB7917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inline distT="0" distB="0" distL="0" distR="0" wp14:anchorId="0364ECCC" wp14:editId="3E3DD20F">
            <wp:extent cx="5838890" cy="4031673"/>
            <wp:effectExtent l="0" t="0" r="0" b="6985"/>
            <wp:docPr id="40231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1595" name="Picture 402315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89" cy="40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B6E" w14:textId="1673444F" w:rsidR="00F33521" w:rsidRPr="00F33521" w:rsidRDefault="00F33521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proofErr w:type="gramStart"/>
      <w:r w:rsidRPr="00F33521">
        <w:rPr>
          <w:rFonts w:asciiTheme="minorHAnsi" w:hAnsiTheme="minorHAnsi" w:cstheme="minorHAnsi"/>
          <w:b/>
          <w:bCs/>
          <w:sz w:val="40"/>
          <w:szCs w:val="40"/>
        </w:rPr>
        <w:lastRenderedPageBreak/>
        <w:t>CONCLUSION :</w:t>
      </w:r>
      <w:proofErr w:type="gramEnd"/>
      <w:r w:rsidRPr="00F3352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6B1BDB52" w14:textId="64B0629D" w:rsidR="00F33521" w:rsidRPr="00F33521" w:rsidRDefault="00F33521" w:rsidP="00F33521">
      <w:pPr>
        <w:pStyle w:val="NormalWeb"/>
        <w:rPr>
          <w:sz w:val="32"/>
          <w:szCs w:val="32"/>
        </w:rPr>
      </w:pPr>
      <w:r w:rsidRPr="00F33521">
        <w:rPr>
          <w:sz w:val="32"/>
          <w:szCs w:val="32"/>
        </w:rPr>
        <w:t>Tic Tac Toe is a timeless game that has stood the test of time. Its simplicity and strategic depth make it a favo</w:t>
      </w:r>
      <w:r w:rsidR="00AB7917">
        <w:rPr>
          <w:sz w:val="32"/>
          <w:szCs w:val="32"/>
        </w:rPr>
        <w:t>u</w:t>
      </w:r>
      <w:r w:rsidRPr="00F33521">
        <w:rPr>
          <w:sz w:val="32"/>
          <w:szCs w:val="32"/>
        </w:rPr>
        <w:t>rite pastime for people of all ages. Whether you're playing on paper or on a computer, Tic Tac Toe is a great way to challenge your mind and have fun with friends and family.</w:t>
      </w:r>
    </w:p>
    <w:p w14:paraId="26B9D672" w14:textId="77DF9BAA" w:rsidR="00F33521" w:rsidRDefault="00F33521" w:rsidP="00F33521">
      <w:pPr>
        <w:pStyle w:val="NormalWeb"/>
        <w:rPr>
          <w:sz w:val="32"/>
          <w:szCs w:val="32"/>
        </w:rPr>
      </w:pPr>
      <w:r w:rsidRPr="00F33521">
        <w:rPr>
          <w:sz w:val="32"/>
          <w:szCs w:val="32"/>
        </w:rPr>
        <w:t>So the next time you have a few minutes to spare, why not challenge someone to a game of Tic Tac Toe? You never know who might come out on top!</w:t>
      </w:r>
    </w:p>
    <w:p w14:paraId="5863CBCE" w14:textId="078E9234" w:rsidR="00F33521" w:rsidRDefault="00F33521" w:rsidP="00F33521">
      <w:pPr>
        <w:pStyle w:val="NormalWeb"/>
        <w:rPr>
          <w:sz w:val="32"/>
          <w:szCs w:val="32"/>
        </w:rPr>
      </w:pPr>
    </w:p>
    <w:p w14:paraId="398B7172" w14:textId="77777777" w:rsidR="00AE0462" w:rsidRDefault="00AE0462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56F1746E" w14:textId="77777777" w:rsidR="00AE0462" w:rsidRDefault="00AE0462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635B8B9D" w14:textId="77777777" w:rsidR="00AE0462" w:rsidRDefault="00AE0462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2F8E1339" w14:textId="77777777" w:rsidR="00AE0462" w:rsidRDefault="00AE0462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0502BAAB" w14:textId="77777777" w:rsidR="00AE0462" w:rsidRDefault="00AE0462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2A556F57" w14:textId="77777777" w:rsidR="00DB6149" w:rsidRDefault="00DB6149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1892A1C3" w14:textId="788442C7" w:rsidR="00F33521" w:rsidRPr="00F33521" w:rsidRDefault="00F33521" w:rsidP="00F3352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proofErr w:type="gramStart"/>
      <w:r w:rsidRPr="00F33521">
        <w:rPr>
          <w:rFonts w:asciiTheme="minorHAnsi" w:hAnsiTheme="minorHAnsi" w:cstheme="minorHAnsi"/>
          <w:b/>
          <w:bCs/>
          <w:sz w:val="40"/>
          <w:szCs w:val="40"/>
        </w:rPr>
        <w:t>RESULT :</w:t>
      </w:r>
      <w:proofErr w:type="gramEnd"/>
      <w:r w:rsidRPr="00F3352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4CB90E57" w14:textId="3CA087C8" w:rsidR="00F33521" w:rsidRPr="00F33521" w:rsidRDefault="00F33521" w:rsidP="00F3352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Thus the following python code for tic tac toe game was executed successfully and verified </w:t>
      </w:r>
      <w:proofErr w:type="gramStart"/>
      <w:r>
        <w:rPr>
          <w:sz w:val="40"/>
          <w:szCs w:val="40"/>
          <w:lang w:val="en-IN"/>
        </w:rPr>
        <w:t>successfully .</w:t>
      </w:r>
      <w:proofErr w:type="gramEnd"/>
    </w:p>
    <w:sectPr w:rsidR="00F33521" w:rsidRPr="00F3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594D53"/>
    <w:multiLevelType w:val="hybridMultilevel"/>
    <w:tmpl w:val="6AA0E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71542D"/>
    <w:multiLevelType w:val="multilevel"/>
    <w:tmpl w:val="1CAC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0177B1B"/>
    <w:multiLevelType w:val="hybridMultilevel"/>
    <w:tmpl w:val="700CEDB2"/>
    <w:lvl w:ilvl="0" w:tplc="717AF65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B57478A"/>
    <w:multiLevelType w:val="multilevel"/>
    <w:tmpl w:val="566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D92D95"/>
    <w:multiLevelType w:val="multilevel"/>
    <w:tmpl w:val="C90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0497123">
    <w:abstractNumId w:val="22"/>
  </w:num>
  <w:num w:numId="2" w16cid:durableId="828598101">
    <w:abstractNumId w:val="12"/>
  </w:num>
  <w:num w:numId="3" w16cid:durableId="228154634">
    <w:abstractNumId w:val="10"/>
  </w:num>
  <w:num w:numId="4" w16cid:durableId="421414384">
    <w:abstractNumId w:val="26"/>
  </w:num>
  <w:num w:numId="5" w16cid:durableId="24330903">
    <w:abstractNumId w:val="13"/>
  </w:num>
  <w:num w:numId="6" w16cid:durableId="1060403104">
    <w:abstractNumId w:val="18"/>
  </w:num>
  <w:num w:numId="7" w16cid:durableId="122618201">
    <w:abstractNumId w:val="21"/>
  </w:num>
  <w:num w:numId="8" w16cid:durableId="857691861">
    <w:abstractNumId w:val="9"/>
  </w:num>
  <w:num w:numId="9" w16cid:durableId="1431273455">
    <w:abstractNumId w:val="7"/>
  </w:num>
  <w:num w:numId="10" w16cid:durableId="1110247502">
    <w:abstractNumId w:val="6"/>
  </w:num>
  <w:num w:numId="11" w16cid:durableId="585068527">
    <w:abstractNumId w:val="5"/>
  </w:num>
  <w:num w:numId="12" w16cid:durableId="1803813181">
    <w:abstractNumId w:val="4"/>
  </w:num>
  <w:num w:numId="13" w16cid:durableId="2116241785">
    <w:abstractNumId w:val="8"/>
  </w:num>
  <w:num w:numId="14" w16cid:durableId="387187239">
    <w:abstractNumId w:val="3"/>
  </w:num>
  <w:num w:numId="15" w16cid:durableId="1280336862">
    <w:abstractNumId w:val="2"/>
  </w:num>
  <w:num w:numId="16" w16cid:durableId="1214586065">
    <w:abstractNumId w:val="1"/>
  </w:num>
  <w:num w:numId="17" w16cid:durableId="1877618464">
    <w:abstractNumId w:val="0"/>
  </w:num>
  <w:num w:numId="18" w16cid:durableId="1103913709">
    <w:abstractNumId w:val="15"/>
  </w:num>
  <w:num w:numId="19" w16cid:durableId="638996226">
    <w:abstractNumId w:val="17"/>
  </w:num>
  <w:num w:numId="20" w16cid:durableId="2103993313">
    <w:abstractNumId w:val="23"/>
  </w:num>
  <w:num w:numId="21" w16cid:durableId="13265659">
    <w:abstractNumId w:val="20"/>
  </w:num>
  <w:num w:numId="22" w16cid:durableId="1824925501">
    <w:abstractNumId w:val="11"/>
  </w:num>
  <w:num w:numId="23" w16cid:durableId="1706784067">
    <w:abstractNumId w:val="27"/>
  </w:num>
  <w:num w:numId="24" w16cid:durableId="730272866">
    <w:abstractNumId w:val="25"/>
  </w:num>
  <w:num w:numId="25" w16cid:durableId="810947980">
    <w:abstractNumId w:val="24"/>
  </w:num>
  <w:num w:numId="26" w16cid:durableId="1408772702">
    <w:abstractNumId w:val="14"/>
  </w:num>
  <w:num w:numId="27" w16cid:durableId="119766092">
    <w:abstractNumId w:val="19"/>
  </w:num>
  <w:num w:numId="28" w16cid:durableId="11324845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3"/>
    <w:rsid w:val="00645252"/>
    <w:rsid w:val="006D3D74"/>
    <w:rsid w:val="007F2206"/>
    <w:rsid w:val="0083569A"/>
    <w:rsid w:val="009610C7"/>
    <w:rsid w:val="00987BD3"/>
    <w:rsid w:val="00A51D03"/>
    <w:rsid w:val="00A9204E"/>
    <w:rsid w:val="00AB7917"/>
    <w:rsid w:val="00AE0462"/>
    <w:rsid w:val="00B92D94"/>
    <w:rsid w:val="00BE765B"/>
    <w:rsid w:val="00DB6149"/>
    <w:rsid w:val="00F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1E6E"/>
  <w15:chartTrackingRefBased/>
  <w15:docId w15:val="{662AE735-D2A2-4498-927C-2D32F756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A51D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98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8D58AC01-3600-4230-A96A-9724E299FE81%7d\%7bCAB6A8A1-A9DF-42F5-8F23-189BF9A1A9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{CAB6A8A1-A9DF-42F5-8F23-189BF9A1A9AC}tf02786999_win32</Template>
  <TotalTime>4</TotalTime>
  <Pages>10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❤️ Purna sai ࿐</cp:lastModifiedBy>
  <cp:revision>2</cp:revision>
  <dcterms:created xsi:type="dcterms:W3CDTF">2023-04-28T08:26:00Z</dcterms:created>
  <dcterms:modified xsi:type="dcterms:W3CDTF">2023-04-28T08:26:00Z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